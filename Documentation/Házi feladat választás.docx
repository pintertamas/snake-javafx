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5A56" w14:textId="63F38C37" w:rsidR="00A9204E" w:rsidRDefault="00A63169">
      <w:pPr>
        <w:rPr>
          <w:rFonts w:asciiTheme="majorHAnsi" w:hAnsiTheme="majorHAnsi" w:cstheme="majorHAnsi"/>
          <w:sz w:val="40"/>
          <w:szCs w:val="40"/>
          <w:lang w:val="en-GB"/>
        </w:rPr>
      </w:pPr>
      <w:r w:rsidRPr="00A63169">
        <w:rPr>
          <w:rFonts w:asciiTheme="majorHAnsi" w:hAnsiTheme="majorHAnsi" w:cstheme="majorHAnsi"/>
          <w:sz w:val="40"/>
          <w:szCs w:val="40"/>
          <w:lang w:val="en-GB"/>
        </w:rPr>
        <w:t>Házi feladat választás</w:t>
      </w:r>
    </w:p>
    <w:p w14:paraId="11570A3A" w14:textId="53300A4B" w:rsidR="00A63169" w:rsidRDefault="00A63169">
      <w:pPr>
        <w:rPr>
          <w:rFonts w:asciiTheme="majorHAnsi" w:hAnsiTheme="majorHAnsi" w:cstheme="majorHAnsi"/>
          <w:sz w:val="40"/>
          <w:szCs w:val="40"/>
          <w:lang w:val="en-GB"/>
        </w:rPr>
      </w:pPr>
    </w:p>
    <w:p w14:paraId="7507B410" w14:textId="1F517545" w:rsidR="00A63169" w:rsidRDefault="00A63169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Én a Snake nevű</w:t>
      </w:r>
      <w:r w:rsidR="00A55766">
        <w:rPr>
          <w:rFonts w:asciiTheme="majorHAnsi" w:hAnsiTheme="majorHAnsi" w:cstheme="majorHAnsi"/>
          <w:sz w:val="24"/>
          <w:szCs w:val="24"/>
          <w:lang w:val="en-GB"/>
        </w:rPr>
        <w:t>,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közismert</w:t>
      </w:r>
      <w:r w:rsidR="00A55766">
        <w:rPr>
          <w:rFonts w:asciiTheme="majorHAnsi" w:hAnsiTheme="majorHAnsi" w:cstheme="majorHAnsi"/>
          <w:sz w:val="24"/>
          <w:szCs w:val="24"/>
          <w:lang w:val="en-GB"/>
        </w:rPr>
        <w:t xml:space="preserve"> arcade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játékot szeretném elkészíteni</w:t>
      </w:r>
      <w:r w:rsidR="004E0FE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6224D5F1" w14:textId="17335A2E" w:rsidR="004E0FE9" w:rsidRDefault="004E0FE9" w:rsidP="004E0FE9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A játék </w:t>
      </w:r>
      <w:r w:rsidR="00A55766">
        <w:rPr>
          <w:rFonts w:asciiTheme="majorHAnsi" w:hAnsiTheme="majorHAnsi" w:cstheme="majorHAnsi"/>
          <w:sz w:val="24"/>
          <w:szCs w:val="24"/>
          <w:lang w:val="en-GB"/>
        </w:rPr>
        <w:t xml:space="preserve">célja, hogy a játékos által irányított kígyó minél hosszabbra nőjön, ezzel növelve a pontszámot. A kígyó hosszát a pályán véletlenszerűen elhelyezett almák “megevésével” lehet növelni. A játékot színesíti, hogy lehet nehézséget választani, valamint </w:t>
      </w:r>
      <w:r w:rsidR="00AE4129">
        <w:rPr>
          <w:rFonts w:asciiTheme="majorHAnsi" w:hAnsiTheme="majorHAnsi" w:cstheme="majorHAnsi"/>
          <w:sz w:val="24"/>
          <w:szCs w:val="24"/>
          <w:lang w:val="en-GB"/>
        </w:rPr>
        <w:t>követni lehet az előző játékok pontszámát.</w:t>
      </w:r>
    </w:p>
    <w:p w14:paraId="2817544E" w14:textId="52F69B6B" w:rsidR="00AE4129" w:rsidRDefault="00AE4129" w:rsidP="004E0FE9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A játékot JavaFX segítségével szeretném elkészíteni.</w:t>
      </w:r>
    </w:p>
    <w:p w14:paraId="59B5348E" w14:textId="23B800FA" w:rsidR="00487BD1" w:rsidRPr="00A63169" w:rsidRDefault="00487BD1" w:rsidP="004E0FE9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2020.10.25</w:t>
      </w:r>
      <w:r w:rsidR="00BB0D84">
        <w:rPr>
          <w:rFonts w:asciiTheme="majorHAnsi" w:hAnsiTheme="majorHAnsi" w:cstheme="majorHAnsi"/>
          <w:sz w:val="24"/>
          <w:szCs w:val="24"/>
          <w:lang w:val="en-GB"/>
        </w:rPr>
        <w:t>.</w:t>
      </w:r>
    </w:p>
    <w:sectPr w:rsidR="00487BD1" w:rsidRPr="00A63169" w:rsidSect="004E10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4DD8" w14:textId="77777777" w:rsidR="00A16941" w:rsidRDefault="00A16941" w:rsidP="003F6053">
      <w:r>
        <w:separator/>
      </w:r>
    </w:p>
  </w:endnote>
  <w:endnote w:type="continuationSeparator" w:id="0">
    <w:p w14:paraId="04DAE336" w14:textId="77777777" w:rsidR="00A16941" w:rsidRDefault="00A16941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80C74" w14:textId="77777777" w:rsidR="00A16941" w:rsidRDefault="00A16941" w:rsidP="003F6053">
      <w:r>
        <w:separator/>
      </w:r>
    </w:p>
  </w:footnote>
  <w:footnote w:type="continuationSeparator" w:id="0">
    <w:p w14:paraId="2B205B64" w14:textId="77777777" w:rsidR="00A16941" w:rsidRDefault="00A16941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E1ADD" w14:textId="5DFD92BF" w:rsidR="00A63169" w:rsidRPr="00A63169" w:rsidRDefault="00A63169" w:rsidP="00A63169">
    <w:pPr>
      <w:pStyle w:val="lfej"/>
      <w:jc w:val="center"/>
      <w:rPr>
        <w:rFonts w:asciiTheme="majorHAnsi" w:hAnsiTheme="majorHAnsi" w:cstheme="majorHAnsi"/>
        <w:sz w:val="52"/>
        <w:szCs w:val="52"/>
        <w:lang w:val="en-GB"/>
      </w:rPr>
    </w:pPr>
    <w:r w:rsidRPr="00A63169">
      <w:rPr>
        <w:rFonts w:asciiTheme="majorHAnsi" w:hAnsiTheme="majorHAnsi" w:cstheme="majorHAnsi"/>
        <w:sz w:val="52"/>
        <w:szCs w:val="52"/>
        <w:lang w:val="en-GB"/>
      </w:rPr>
      <w:t>Prog</w:t>
    </w:r>
    <w:r>
      <w:rPr>
        <w:rFonts w:asciiTheme="majorHAnsi" w:hAnsiTheme="majorHAnsi" w:cstheme="majorHAnsi"/>
        <w:sz w:val="52"/>
        <w:szCs w:val="52"/>
        <w:lang w:val="en-GB"/>
      </w:rPr>
      <w:t xml:space="preserve">ramozás alapjai </w:t>
    </w:r>
    <w:r w:rsidRPr="00A63169">
      <w:rPr>
        <w:rFonts w:asciiTheme="majorHAnsi" w:hAnsiTheme="majorHAnsi" w:cstheme="majorHAnsi"/>
        <w:sz w:val="52"/>
        <w:szCs w:val="52"/>
        <w:lang w:val="en-GB"/>
      </w:rPr>
      <w:t>3</w:t>
    </w:r>
  </w:p>
  <w:p w14:paraId="1B5E4F7E" w14:textId="70196D6B" w:rsidR="00A63169" w:rsidRDefault="00A63169" w:rsidP="00A63169">
    <w:pPr>
      <w:pStyle w:val="lfej"/>
      <w:jc w:val="right"/>
      <w:rPr>
        <w:rFonts w:asciiTheme="majorHAnsi" w:hAnsiTheme="majorHAnsi" w:cstheme="majorHAnsi"/>
        <w:lang w:val="en-GB"/>
      </w:rPr>
    </w:pPr>
    <w:r>
      <w:rPr>
        <w:rFonts w:asciiTheme="majorHAnsi" w:hAnsiTheme="majorHAnsi" w:cstheme="majorHAnsi"/>
        <w:lang w:val="en-GB"/>
      </w:rPr>
      <w:t>JY4D5L</w:t>
    </w:r>
  </w:p>
  <w:p w14:paraId="79503B6F" w14:textId="3CC2E1D4" w:rsidR="00A63169" w:rsidRPr="00A63169" w:rsidRDefault="00A63169" w:rsidP="00A63169">
    <w:pPr>
      <w:pStyle w:val="lfej"/>
      <w:jc w:val="right"/>
      <w:rPr>
        <w:rFonts w:asciiTheme="majorHAnsi" w:hAnsiTheme="majorHAnsi" w:cstheme="majorHAnsi"/>
        <w:lang w:val="en-GB"/>
      </w:rPr>
    </w:pPr>
    <w:r>
      <w:rPr>
        <w:rFonts w:asciiTheme="majorHAnsi" w:hAnsiTheme="majorHAnsi" w:cstheme="majorHAnsi"/>
        <w:lang w:val="en-GB"/>
      </w:rPr>
      <w:t>Pintér Tamás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69"/>
    <w:rsid w:val="00393C6F"/>
    <w:rsid w:val="003F6053"/>
    <w:rsid w:val="00487BD1"/>
    <w:rsid w:val="004E0FE9"/>
    <w:rsid w:val="004E108E"/>
    <w:rsid w:val="0054764B"/>
    <w:rsid w:val="00645252"/>
    <w:rsid w:val="006D3D74"/>
    <w:rsid w:val="0083569A"/>
    <w:rsid w:val="00A16941"/>
    <w:rsid w:val="00A34ACC"/>
    <w:rsid w:val="00A55766"/>
    <w:rsid w:val="00A63169"/>
    <w:rsid w:val="00A9204E"/>
    <w:rsid w:val="00AE4129"/>
    <w:rsid w:val="00B33451"/>
    <w:rsid w:val="00BB0D84"/>
    <w:rsid w:val="00E0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E4F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43D17FAF-2DB5-4E35-8FFF-BDF1D8B8CAD7%7d\%7b88A08FAB-54E9-456F-82DE-DD5F4CB1169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{88A08FAB-54E9-456F-82DE-DD5F4CB11692}tf02786999_win32.dotx</Template>
  <TotalTime>0</TotalTime>
  <Pages>1</Pages>
  <Words>57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2020-10-25T21:25:00Z</dcterms:created>
  <dcterms:modified xsi:type="dcterms:W3CDTF">2020-10-25T22:42:00Z</dcterms:modified>
</cp:coreProperties>
</file>